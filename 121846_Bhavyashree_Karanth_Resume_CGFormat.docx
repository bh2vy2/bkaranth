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75" w:rsidRDefault="000D1075" w:rsidP="00511D93">
      <w:pPr>
        <w:ind w:left="360"/>
        <w:jc w:val="both"/>
        <w:rPr>
          <w:rFonts w:ascii="Arial" w:hAnsi="Arial"/>
          <w:bCs/>
        </w:rPr>
      </w:pPr>
    </w:p>
    <w:p w:rsidR="000D1075" w:rsidRDefault="000D1075" w:rsidP="000D1075">
      <w:pPr>
        <w:ind w:left="7200"/>
        <w:jc w:val="both"/>
        <w:rPr>
          <w:sz w:val="24"/>
          <w:szCs w:val="24"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BDF" wp14:editId="0D6AD07B">
                <wp:simplePos x="0" y="0"/>
                <wp:positionH relativeFrom="column">
                  <wp:posOffset>-63843</wp:posOffset>
                </wp:positionH>
                <wp:positionV relativeFrom="paragraph">
                  <wp:posOffset>170110</wp:posOffset>
                </wp:positionV>
                <wp:extent cx="5156835" cy="461319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46131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D1075" w:rsidRPr="002E6E0A" w:rsidRDefault="000B099F" w:rsidP="000D1075">
                            <w:pP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Name:</w:t>
                            </w:r>
                            <w:r w:rsidR="002E6E0A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Bhavyashree Karanth                                       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Contact No:</w:t>
                            </w:r>
                            <w:r w:rsidR="002E6E0A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8970500285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" fillcolor="#00b0f0" stroked="f">
                <v:textbox>
                  <w:txbxContent>
                    <w:p w:rsidR="000D1075" w:rsidRPr="002E6E0A" w:rsidRDefault="000B099F" w:rsidP="000D1075">
                      <w:pP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Name:</w:t>
                      </w:r>
                      <w:r w:rsidR="002E6E0A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Bhavyashree Karanth                                       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Contact No:</w:t>
                      </w:r>
                      <w:r w:rsidR="002E6E0A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8970500285</w:t>
                      </w:r>
                    </w:p>
                  </w:txbxContent>
                </v:textbox>
              </v:shape>
            </w:pict>
          </mc:Fallback>
        </mc:AlternateContent>
      </w:r>
    </w:p>
    <w:p w:rsidR="000D1075" w:rsidRPr="00637E22" w:rsidRDefault="000D1075" w:rsidP="000D1075">
      <w:pPr>
        <w:ind w:left="7200"/>
        <w:jc w:val="both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:rsidR="000D1075" w:rsidRDefault="000D1075" w:rsidP="000D1075">
      <w:pPr>
        <w:pStyle w:val="Heading3"/>
      </w:pPr>
    </w:p>
    <w:p w:rsidR="000D1075" w:rsidRDefault="000D1075" w:rsidP="000D1075">
      <w:pPr>
        <w:pStyle w:val="Heading3"/>
      </w:pPr>
    </w:p>
    <w:p w:rsidR="000D1075" w:rsidRPr="00433ACA" w:rsidRDefault="000D1075" w:rsidP="000D1075">
      <w:pPr>
        <w:pStyle w:val="Heading3"/>
      </w:pPr>
      <w:r w:rsidRPr="00433ACA">
        <w:t xml:space="preserve">SUMMARY: </w:t>
      </w:r>
    </w:p>
    <w:p w:rsidR="000D1075" w:rsidRPr="00FA4D28" w:rsidRDefault="00FA4D28" w:rsidP="000D1075">
      <w:r>
        <w:tab/>
      </w:r>
      <w:r w:rsidRPr="00FA4D28">
        <w:rPr>
          <w:rFonts w:ascii="Arial" w:hAnsi="Arial" w:cs="Arial"/>
          <w:bCs/>
        </w:rPr>
        <w:t>Worked on DevOps tools like GIT and Jenkins, and also trained on Amazon Web Services</w:t>
      </w:r>
      <w:r w:rsidR="0024320E">
        <w:rPr>
          <w:rFonts w:ascii="Arial" w:hAnsi="Arial" w:cs="Arial"/>
          <w:bCs/>
        </w:rPr>
        <w:t>, Python, and PowerShell</w:t>
      </w:r>
      <w:r>
        <w:rPr>
          <w:rFonts w:ascii="Arial" w:hAnsi="Arial" w:cs="Arial"/>
          <w:bCs/>
        </w:rPr>
        <w:t>.</w:t>
      </w:r>
    </w:p>
    <w:p w:rsidR="000D1075" w:rsidRPr="00A64DD2" w:rsidRDefault="000D1075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  <w:b/>
        </w:rPr>
      </w:pPr>
    </w:p>
    <w:p w:rsidR="000D1075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 xml:space="preserve">EDUCATION QUALIFICATIONS  </w:t>
      </w:r>
    </w:p>
    <w:p w:rsidR="000D1075" w:rsidRPr="002A4385" w:rsidRDefault="000D1075" w:rsidP="000D1075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:rsidTr="00B1145A">
        <w:tc>
          <w:tcPr>
            <w:tcW w:w="8658" w:type="dxa"/>
            <w:shd w:val="clear" w:color="auto" w:fill="C6D9F1" w:themeFill="text2" w:themeFillTint="33"/>
          </w:tcPr>
          <w:p w:rsidR="000D1075" w:rsidRPr="00637E22" w:rsidRDefault="002E6E0A" w:rsidP="002E6E0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</w:t>
            </w:r>
            <w:r w:rsidR="0024320E">
              <w:rPr>
                <w:rFonts w:ascii="Arial" w:hAnsi="Arial" w:cs="Arial"/>
              </w:rPr>
              <w:t xml:space="preserve"> Of </w:t>
            </w:r>
            <w:r w:rsidR="000B099F">
              <w:rPr>
                <w:rFonts w:ascii="Arial" w:hAnsi="Arial" w:cs="Arial"/>
              </w:rPr>
              <w:t>Engineering in</w:t>
            </w:r>
            <w:r w:rsidR="00D12AAC">
              <w:rPr>
                <w:rFonts w:ascii="Arial" w:hAnsi="Arial" w:cs="Arial"/>
              </w:rPr>
              <w:t xml:space="preserve"> Computer</w:t>
            </w:r>
            <w:r w:rsidR="000D1075" w:rsidRPr="00981358">
              <w:rPr>
                <w:rFonts w:ascii="Arial" w:hAnsi="Arial" w:cs="Arial"/>
              </w:rPr>
              <w:t xml:space="preserve"> </w:t>
            </w:r>
            <w:r w:rsidR="00D12AAC">
              <w:rPr>
                <w:rFonts w:ascii="Arial" w:hAnsi="Arial" w:cs="Arial"/>
              </w:rPr>
              <w:t xml:space="preserve">Science </w:t>
            </w:r>
            <w:r w:rsidR="000D1075" w:rsidRPr="00981358">
              <w:rPr>
                <w:rFonts w:ascii="Arial" w:hAnsi="Arial" w:cs="Arial"/>
              </w:rPr>
              <w:t>–</w:t>
            </w:r>
            <w:r w:rsidR="00D1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VTU</w:t>
            </w:r>
            <w:r w:rsidR="00D12AAC">
              <w:rPr>
                <w:rFonts w:ascii="Arial" w:hAnsi="Arial" w:cs="Arial"/>
              </w:rPr>
              <w:t xml:space="preserve"> University</w:t>
            </w:r>
            <w:r w:rsidR="000D1075">
              <w:rPr>
                <w:rFonts w:ascii="Arial" w:hAnsi="Arial" w:cs="Arial"/>
              </w:rPr>
              <w:t>.</w:t>
            </w:r>
          </w:p>
        </w:tc>
      </w:tr>
    </w:tbl>
    <w:p w:rsidR="000D1075" w:rsidRPr="00637E22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>TECHNICAL EXPERIENCE</w:t>
      </w:r>
      <w:r w:rsidRPr="00433ACA">
        <w:t>:</w:t>
      </w:r>
    </w:p>
    <w:p w:rsidR="000D1075" w:rsidRPr="00637E22" w:rsidRDefault="000D1075" w:rsidP="000D1075">
      <w:pPr>
        <w:jc w:val="both"/>
        <w:rPr>
          <w:rFonts w:ascii="Arial" w:hAnsi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A8704D" w:rsidRDefault="002E6E0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JAVA, C, C++</w:t>
            </w:r>
            <w:r w:rsidR="00FA4D28">
              <w:rPr>
                <w:rFonts w:ascii="Arial" w:hAnsi="Arial" w:cs="Arial"/>
                <w:b/>
              </w:rPr>
              <w:t>, Python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DESIGN 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FA4D28" w:rsidP="00D659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HTML,CSS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290F3A" w:rsidRDefault="000D1075" w:rsidP="00B1145A">
            <w:pPr>
              <w:rPr>
                <w:rFonts w:ascii="Arial" w:hAnsi="Arial" w:cs="Arial"/>
              </w:rPr>
            </w:pPr>
            <w:r w:rsidRPr="00A52C6E">
              <w:rPr>
                <w:rFonts w:ascii="Arial" w:hAnsi="Arial"/>
                <w:b/>
                <w:bCs/>
              </w:rPr>
              <w:t>RDBMS</w:t>
            </w:r>
            <w:r w:rsidRPr="00290F3A"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2E6E0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Oracle 11g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pStyle w:val="Heading3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2E6E0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Windows, Linux 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FA4D28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Eclipse, Git , Jenkins </w:t>
            </w:r>
          </w:p>
        </w:tc>
      </w:tr>
      <w:tr w:rsidR="000D1075" w:rsidRPr="00637E22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FA4D28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JDBC,Servlet,JSP, Hibernate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CLOUD FRAMEWORK/</w:t>
            </w:r>
            <w:r w:rsidRPr="0039202F">
              <w:rPr>
                <w:rFonts w:ascii="Arial" w:eastAsia="Arial" w:hAnsi="Arial" w:cs="Arial"/>
                <w:b/>
              </w:rPr>
              <w:t>SERVICES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Default="002E6E0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Services 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Pr="0039202F" w:rsidRDefault="000D1075" w:rsidP="00B114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8D6609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</w:p>
        </w:tc>
      </w:tr>
    </w:tbl>
    <w:p w:rsidR="000D1075" w:rsidRDefault="000D1075" w:rsidP="000D1075">
      <w:pPr>
        <w:pStyle w:val="Heading3"/>
      </w:pPr>
    </w:p>
    <w:p w:rsidR="000D1075" w:rsidRDefault="000D1075" w:rsidP="000D1075"/>
    <w:p w:rsidR="000D1075" w:rsidRPr="000D282C" w:rsidRDefault="000D1075" w:rsidP="000D1075"/>
    <w:p w:rsidR="000D1075" w:rsidRDefault="000D1075" w:rsidP="000D1075">
      <w:pPr>
        <w:pStyle w:val="Heading3"/>
      </w:pPr>
      <w:r>
        <w:t>PROFESSIONAL EXPERIENCE</w:t>
      </w:r>
      <w:r w:rsidRPr="00433ACA">
        <w:t xml:space="preserve">: </w:t>
      </w:r>
      <w:r>
        <w:t>MAJOR ASSIGNMENTS</w:t>
      </w:r>
      <w:r w:rsidRPr="00433ACA">
        <w:t>:</w:t>
      </w:r>
    </w:p>
    <w:p w:rsidR="000D1075" w:rsidRDefault="000D1075" w:rsidP="000D1075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637E22" w:rsidTr="00B1145A">
        <w:tc>
          <w:tcPr>
            <w:tcW w:w="8658" w:type="dxa"/>
            <w:gridSpan w:val="2"/>
            <w:shd w:val="clear" w:color="auto" w:fill="00B0F0"/>
          </w:tcPr>
          <w:p w:rsidR="000D1075" w:rsidRPr="00C2492F" w:rsidRDefault="00DB49B9" w:rsidP="0011310A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  <w:sz w:val="20"/>
              </w:rPr>
              <w:t>Feb’2017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 xml:space="preserve">– </w:t>
            </w:r>
            <w:r>
              <w:rPr>
                <w:rFonts w:ascii="Arial" w:hAnsi="Arial"/>
                <w:color w:val="FFFFFF"/>
                <w:sz w:val="20"/>
              </w:rPr>
              <w:t>May’2017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E27C5" w:rsidRDefault="00DB49B9" w:rsidP="00B1145A">
            <w:pPr>
              <w:rPr>
                <w:rFonts w:ascii="Verdana" w:hAnsi="Verdana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Cloud_COE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58074A" w:rsidRDefault="00DB49B9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NA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D438F9" w:rsidRDefault="00DB49B9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>AWS,DevOps(GIT &amp; Jenkins)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DB49B9" w:rsidP="00B1145A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Analyst/Software Engineer</w:t>
            </w:r>
          </w:p>
        </w:tc>
      </w:tr>
    </w:tbl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790BD1" w:rsidRDefault="00DB49B9" w:rsidP="00790BD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  <w:t xml:space="preserve">Capgemini Internal Solutions which involves exploring of Cloud Technology and </w:t>
      </w:r>
    </w:p>
    <w:p w:rsidR="00790BD1" w:rsidRPr="00DB49B9" w:rsidRDefault="00DB49B9" w:rsidP="00DB49B9">
      <w:pPr>
        <w:ind w:firstLine="720"/>
        <w:rPr>
          <w:rFonts w:ascii="Arial" w:hAnsi="Arial" w:cs="Arial"/>
        </w:rPr>
      </w:pPr>
      <w:r w:rsidRPr="00DB49B9">
        <w:rPr>
          <w:rFonts w:ascii="Arial" w:hAnsi="Arial" w:cs="Arial"/>
        </w:rPr>
        <w:t>Services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790BD1" w:rsidRDefault="00790BD1" w:rsidP="00790BD1">
      <w:pPr>
        <w:rPr>
          <w:rFonts w:ascii="Arial" w:hAnsi="Arial" w:cs="Arial"/>
          <w:b/>
        </w:rPr>
      </w:pPr>
    </w:p>
    <w:p w:rsidR="00790BD1" w:rsidRDefault="00790BD1" w:rsidP="00790BD1">
      <w:pPr>
        <w:rPr>
          <w:rFonts w:ascii="Arial" w:hAnsi="Arial" w:cs="Arial"/>
          <w:b/>
        </w:rPr>
      </w:pPr>
    </w:p>
    <w:p w:rsidR="000D1075" w:rsidRPr="00C4466F" w:rsidRDefault="000D1075" w:rsidP="00790BD1">
      <w:pPr>
        <w:rPr>
          <w:rFonts w:ascii="Arial" w:hAnsi="Arial" w:cs="Arial"/>
          <w:b/>
        </w:rPr>
      </w:pPr>
      <w:r w:rsidRPr="00C4466F">
        <w:rPr>
          <w:rFonts w:ascii="Arial" w:hAnsi="Arial" w:cs="Arial"/>
          <w:b/>
        </w:rPr>
        <w:t>Responsible for:</w:t>
      </w:r>
    </w:p>
    <w:p w:rsidR="000D1075" w:rsidRPr="00C439C8" w:rsidRDefault="0011310A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xxxx</w:t>
      </w:r>
      <w:proofErr w:type="spellEnd"/>
    </w:p>
    <w:p w:rsidR="000D1075" w:rsidRPr="00C4466F" w:rsidRDefault="0011310A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xxx</w:t>
      </w:r>
    </w:p>
    <w:p w:rsidR="000D1075" w:rsidRPr="00A47DEE" w:rsidRDefault="0011310A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xxx</w:t>
      </w:r>
    </w:p>
    <w:p w:rsidR="000D1075" w:rsidRDefault="000D1075" w:rsidP="000D1075">
      <w:pPr>
        <w:ind w:left="360"/>
      </w:pPr>
    </w:p>
    <w:p w:rsidR="000D1075" w:rsidRDefault="000D1075" w:rsidP="000D1075"/>
    <w:sectPr w:rsidR="000D1075" w:rsidSect="00505BE8">
      <w:headerReference w:type="default" r:id="rId9"/>
      <w:footerReference w:type="default" r:id="rId10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F57" w:rsidRDefault="007F2F57" w:rsidP="00510EC9">
      <w:r>
        <w:separator/>
      </w:r>
    </w:p>
  </w:endnote>
  <w:endnote w:type="continuationSeparator" w:id="0">
    <w:p w:rsidR="007F2F57" w:rsidRDefault="007F2F57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2E6E0A">
      <w:rPr>
        <w:rFonts w:ascii="Arial" w:hAnsi="Arial" w:cs="Arial"/>
        <w:noProof/>
        <w:sz w:val="16"/>
        <w:szCs w:val="16"/>
      </w:rPr>
      <w:t>9 May 2017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DB49B9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DB49B9">
          <w:rPr>
            <w:rFonts w:ascii="Arial" w:hAnsi="Arial" w:cs="Arial"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:rsidR="0020165A" w:rsidRDefault="0020165A" w:rsidP="00505BE8">
    <w:pPr>
      <w:pStyle w:val="Footer"/>
      <w:rPr>
        <w:rFonts w:ascii="Candara" w:hAnsi="Candara"/>
        <w:b/>
        <w:sz w:val="22"/>
      </w:rPr>
    </w:pPr>
  </w:p>
  <w:p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F57" w:rsidRDefault="007F2F57" w:rsidP="00510EC9">
      <w:r>
        <w:separator/>
      </w:r>
    </w:p>
  </w:footnote>
  <w:footnote w:type="continuationSeparator" w:id="0">
    <w:p w:rsidR="007F2F57" w:rsidRDefault="007F2F57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65A" w:rsidRDefault="007F2F57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66AA9F24" wp14:editId="3AA82330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</w:rPr>
    </w:pPr>
  </w:p>
  <w:p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2"/>
  </w:num>
  <w:num w:numId="4">
    <w:abstractNumId w:val="25"/>
  </w:num>
  <w:num w:numId="5">
    <w:abstractNumId w:val="24"/>
  </w:num>
  <w:num w:numId="6">
    <w:abstractNumId w:val="19"/>
  </w:num>
  <w:num w:numId="7">
    <w:abstractNumId w:val="22"/>
  </w:num>
  <w:num w:numId="8">
    <w:abstractNumId w:val="27"/>
  </w:num>
  <w:num w:numId="9">
    <w:abstractNumId w:val="29"/>
  </w:num>
  <w:num w:numId="10">
    <w:abstractNumId w:val="26"/>
  </w:num>
  <w:num w:numId="11">
    <w:abstractNumId w:val="14"/>
  </w:num>
  <w:num w:numId="12">
    <w:abstractNumId w:val="9"/>
  </w:num>
  <w:num w:numId="13">
    <w:abstractNumId w:val="21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3"/>
  </w:num>
  <w:num w:numId="23">
    <w:abstractNumId w:val="1"/>
  </w:num>
  <w:num w:numId="24">
    <w:abstractNumId w:val="28"/>
  </w:num>
  <w:num w:numId="25">
    <w:abstractNumId w:val="20"/>
  </w:num>
  <w:num w:numId="26">
    <w:abstractNumId w:val="11"/>
  </w:num>
  <w:num w:numId="27">
    <w:abstractNumId w:val="16"/>
  </w:num>
  <w:num w:numId="28">
    <w:abstractNumId w:val="15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1D"/>
    <w:rsid w:val="00000274"/>
    <w:rsid w:val="00003C0E"/>
    <w:rsid w:val="00005CD1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37AA"/>
    <w:rsid w:val="00063AAA"/>
    <w:rsid w:val="000676DC"/>
    <w:rsid w:val="00070278"/>
    <w:rsid w:val="00071386"/>
    <w:rsid w:val="000727AC"/>
    <w:rsid w:val="00072B95"/>
    <w:rsid w:val="00072EB7"/>
    <w:rsid w:val="00075047"/>
    <w:rsid w:val="000818DF"/>
    <w:rsid w:val="00081A21"/>
    <w:rsid w:val="00091636"/>
    <w:rsid w:val="00092B1F"/>
    <w:rsid w:val="000956E0"/>
    <w:rsid w:val="000A1876"/>
    <w:rsid w:val="000A7C39"/>
    <w:rsid w:val="000B01A7"/>
    <w:rsid w:val="000B099F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54D1"/>
    <w:rsid w:val="0011259B"/>
    <w:rsid w:val="0011310A"/>
    <w:rsid w:val="001218CC"/>
    <w:rsid w:val="00123DB0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A3A09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046"/>
    <w:rsid w:val="00222DC8"/>
    <w:rsid w:val="00230641"/>
    <w:rsid w:val="00231463"/>
    <w:rsid w:val="00237C12"/>
    <w:rsid w:val="00237E5D"/>
    <w:rsid w:val="0024320E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4732"/>
    <w:rsid w:val="002D5982"/>
    <w:rsid w:val="002D5ADA"/>
    <w:rsid w:val="002E0DAE"/>
    <w:rsid w:val="002E144F"/>
    <w:rsid w:val="002E1FCE"/>
    <w:rsid w:val="002E22A5"/>
    <w:rsid w:val="002E30C9"/>
    <w:rsid w:val="002E6E0A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2FAD"/>
    <w:rsid w:val="00365F9A"/>
    <w:rsid w:val="0037649A"/>
    <w:rsid w:val="00385CCC"/>
    <w:rsid w:val="003861E3"/>
    <w:rsid w:val="00390D59"/>
    <w:rsid w:val="0039202F"/>
    <w:rsid w:val="003924E0"/>
    <w:rsid w:val="00394873"/>
    <w:rsid w:val="003A4DB1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65C5"/>
    <w:rsid w:val="00442009"/>
    <w:rsid w:val="00442552"/>
    <w:rsid w:val="00444A96"/>
    <w:rsid w:val="00447396"/>
    <w:rsid w:val="0045002D"/>
    <w:rsid w:val="00452336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64910"/>
    <w:rsid w:val="00667680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F15F7"/>
    <w:rsid w:val="007F2F57"/>
    <w:rsid w:val="0080079F"/>
    <w:rsid w:val="00801FFC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415A8"/>
    <w:rsid w:val="00943BB2"/>
    <w:rsid w:val="00945282"/>
    <w:rsid w:val="00950403"/>
    <w:rsid w:val="009506D6"/>
    <w:rsid w:val="009511B6"/>
    <w:rsid w:val="009527C6"/>
    <w:rsid w:val="00952F9C"/>
    <w:rsid w:val="00955300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E0561"/>
    <w:rsid w:val="009E1FBB"/>
    <w:rsid w:val="009E280C"/>
    <w:rsid w:val="009E4687"/>
    <w:rsid w:val="009E51A4"/>
    <w:rsid w:val="009F244C"/>
    <w:rsid w:val="009F30EF"/>
    <w:rsid w:val="00A00342"/>
    <w:rsid w:val="00A02914"/>
    <w:rsid w:val="00A02BF5"/>
    <w:rsid w:val="00A05007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72A0"/>
    <w:rsid w:val="00A77577"/>
    <w:rsid w:val="00A809D4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86505"/>
    <w:rsid w:val="00B93D51"/>
    <w:rsid w:val="00B94783"/>
    <w:rsid w:val="00BA5825"/>
    <w:rsid w:val="00BA7ECF"/>
    <w:rsid w:val="00BB702C"/>
    <w:rsid w:val="00BB77D5"/>
    <w:rsid w:val="00BC20D6"/>
    <w:rsid w:val="00BC4225"/>
    <w:rsid w:val="00BC4BCF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7115"/>
    <w:rsid w:val="00CA775D"/>
    <w:rsid w:val="00CA7FA1"/>
    <w:rsid w:val="00CB05BA"/>
    <w:rsid w:val="00CB124E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F4D"/>
    <w:rsid w:val="00D377DC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417E"/>
    <w:rsid w:val="00DA4FB2"/>
    <w:rsid w:val="00DB49B9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35A5"/>
    <w:rsid w:val="00E1613C"/>
    <w:rsid w:val="00E175C2"/>
    <w:rsid w:val="00E2390B"/>
    <w:rsid w:val="00E305F2"/>
    <w:rsid w:val="00E35EAB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83A"/>
    <w:rsid w:val="00E9211D"/>
    <w:rsid w:val="00E9628C"/>
    <w:rsid w:val="00E979EB"/>
    <w:rsid w:val="00E97D92"/>
    <w:rsid w:val="00EB0732"/>
    <w:rsid w:val="00EC00CA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41A94"/>
    <w:rsid w:val="00F500BE"/>
    <w:rsid w:val="00F53107"/>
    <w:rsid w:val="00F55510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4D28"/>
    <w:rsid w:val="00FA69E5"/>
    <w:rsid w:val="00FA794E"/>
    <w:rsid w:val="00FB4600"/>
    <w:rsid w:val="00FC1EB4"/>
    <w:rsid w:val="00FC61C4"/>
    <w:rsid w:val="00FC61C9"/>
    <w:rsid w:val="00FD039E"/>
    <w:rsid w:val="00FD784A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99D4A-56CA-42BF-83B9-A6B64160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Bhavyashree karanth</cp:lastModifiedBy>
  <cp:revision>2</cp:revision>
  <cp:lastPrinted>2007-04-20T06:46:00Z</cp:lastPrinted>
  <dcterms:created xsi:type="dcterms:W3CDTF">2017-05-09T11:32:00Z</dcterms:created>
  <dcterms:modified xsi:type="dcterms:W3CDTF">2017-05-09T11:32:00Z</dcterms:modified>
</cp:coreProperties>
</file>